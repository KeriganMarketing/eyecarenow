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1CFC47" w14:textId="77777777" w:rsidR="001B2876" w:rsidRDefault="00B3527B">
      <w:pPr>
        <w:rPr>
          <w:rFonts w:ascii="Comic Sans MS" w:hAnsi="Comic Sans MS"/>
        </w:rPr>
      </w:pPr>
      <w:bookmarkStart w:id="0" w:name="_GoBack"/>
      <w:bookmarkEnd w:id="0"/>
      <w:r>
        <w:rPr>
          <w:rFonts w:ascii="Comic Sans MS" w:hAnsi="Comic Sans MS"/>
        </w:rPr>
        <w:t xml:space="preserve">I would like to nominate my son, Jarrod Wester, for free Lasik surgery.  Jarrod has spent his life in service to others.  He went to EMT school during his senior year of high school.  Jarrod </w:t>
      </w:r>
      <w:proofErr w:type="gramStart"/>
      <w:r>
        <w:rPr>
          <w:rFonts w:ascii="Comic Sans MS" w:hAnsi="Comic Sans MS"/>
        </w:rPr>
        <w:t>actually became</w:t>
      </w:r>
      <w:proofErr w:type="gramEnd"/>
      <w:r>
        <w:rPr>
          <w:rFonts w:ascii="Comic Sans MS" w:hAnsi="Comic Sans MS"/>
        </w:rPr>
        <w:t xml:space="preserve"> a Certified Medical Technician before he graduated high school and still manag</w:t>
      </w:r>
      <w:r w:rsidR="002844DE">
        <w:rPr>
          <w:rFonts w:ascii="Comic Sans MS" w:hAnsi="Comic Sans MS"/>
        </w:rPr>
        <w:t xml:space="preserve">ed to graduate with honors.  After graduation, he went to work as an EMT but continued his education with every class he could possibly take.  He has also worked in the ministry as a Youth Director in two churches while working in EMS and continuing his education AND serving as a volunteer firefighter.  </w:t>
      </w:r>
      <w:r w:rsidR="001B2876">
        <w:rPr>
          <w:rFonts w:ascii="Comic Sans MS" w:hAnsi="Comic Sans MS"/>
        </w:rPr>
        <w:t xml:space="preserve">He obtained an Associates in Science degree in Emergency Medical Services from Gulf Coast State College.  </w:t>
      </w:r>
      <w:r w:rsidR="002844DE">
        <w:rPr>
          <w:rFonts w:ascii="Comic Sans MS" w:hAnsi="Comic Sans MS"/>
        </w:rPr>
        <w:t xml:space="preserve">He is now a Paramedic with Air Methods and Calhoun Co EMS.  But the most important title he holds is husband and father of 3 beautiful children.  Jarrod </w:t>
      </w:r>
      <w:r w:rsidR="00C749BF">
        <w:rPr>
          <w:rFonts w:ascii="Comic Sans MS" w:hAnsi="Comic Sans MS"/>
        </w:rPr>
        <w:t xml:space="preserve">has always put others before himself.  Providing for and making his family happy is his #1 priority and he juggles all of this amazingly well, but he puts himself and his health on the back burner to do so.  If anyone ever deserved this free Lasik </w:t>
      </w:r>
      <w:proofErr w:type="gramStart"/>
      <w:r w:rsidR="00C749BF">
        <w:rPr>
          <w:rFonts w:ascii="Comic Sans MS" w:hAnsi="Comic Sans MS"/>
        </w:rPr>
        <w:t>surgery</w:t>
      </w:r>
      <w:proofErr w:type="gramEnd"/>
      <w:r w:rsidR="00C749BF">
        <w:rPr>
          <w:rFonts w:ascii="Comic Sans MS" w:hAnsi="Comic Sans MS"/>
        </w:rPr>
        <w:t xml:space="preserve"> it’s Jarrod We</w:t>
      </w:r>
      <w:r w:rsidR="001B2876">
        <w:rPr>
          <w:rFonts w:ascii="Comic Sans MS" w:hAnsi="Comic Sans MS"/>
        </w:rPr>
        <w:t>ster.  And he needs it so bad!!  Please, please, please select him!  His proud mama would truly appreciate it!</w:t>
      </w:r>
    </w:p>
    <w:p w14:paraId="39073A1D" w14:textId="77777777" w:rsidR="001B2876" w:rsidRDefault="001B2876">
      <w:pPr>
        <w:rPr>
          <w:rFonts w:ascii="Comic Sans MS" w:hAnsi="Comic Sans MS"/>
        </w:rPr>
      </w:pPr>
    </w:p>
    <w:p w14:paraId="654D29FF" w14:textId="77777777" w:rsidR="001B2876" w:rsidRDefault="001B2876">
      <w:pPr>
        <w:rPr>
          <w:rFonts w:ascii="Comic Sans MS" w:hAnsi="Comic Sans MS"/>
        </w:rPr>
      </w:pPr>
      <w:r>
        <w:rPr>
          <w:rFonts w:ascii="Comic Sans MS" w:hAnsi="Comic Sans MS"/>
        </w:rPr>
        <w:t>Thank you for your consideration!</w:t>
      </w:r>
    </w:p>
    <w:p w14:paraId="5C511611" w14:textId="77777777" w:rsidR="001B2876" w:rsidRDefault="001B2876">
      <w:pPr>
        <w:rPr>
          <w:rFonts w:ascii="Comic Sans MS" w:hAnsi="Comic Sans MS"/>
        </w:rPr>
      </w:pPr>
    </w:p>
    <w:p w14:paraId="2DC882BD" w14:textId="77777777" w:rsidR="001B2876" w:rsidRDefault="001B2876">
      <w:pPr>
        <w:rPr>
          <w:rFonts w:ascii="Comic Sans MS" w:hAnsi="Comic Sans MS"/>
        </w:rPr>
      </w:pPr>
      <w:r>
        <w:rPr>
          <w:rFonts w:ascii="Comic Sans MS" w:hAnsi="Comic Sans MS"/>
        </w:rPr>
        <w:t>Sincerely,</w:t>
      </w:r>
    </w:p>
    <w:p w14:paraId="004C4A1B" w14:textId="77777777" w:rsidR="00A9204E" w:rsidRPr="00B3527B" w:rsidRDefault="001B2876">
      <w:pPr>
        <w:rPr>
          <w:rFonts w:ascii="Comic Sans MS" w:hAnsi="Comic Sans MS"/>
        </w:rPr>
      </w:pPr>
      <w:r>
        <w:rPr>
          <w:rFonts w:ascii="Comic Sans MS" w:hAnsi="Comic Sans MS"/>
        </w:rPr>
        <w:t xml:space="preserve">Katrina L. Carter </w:t>
      </w:r>
      <w:r w:rsidR="00C749BF">
        <w:rPr>
          <w:rFonts w:ascii="Comic Sans MS" w:hAnsi="Comic Sans MS"/>
        </w:rPr>
        <w:t xml:space="preserve"> </w:t>
      </w:r>
    </w:p>
    <w:sectPr w:rsidR="00A9204E" w:rsidRPr="00B35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27B"/>
    <w:rsid w:val="001B2876"/>
    <w:rsid w:val="002844DE"/>
    <w:rsid w:val="00645252"/>
    <w:rsid w:val="006D3D74"/>
    <w:rsid w:val="00A9204E"/>
    <w:rsid w:val="00B3527B"/>
    <w:rsid w:val="00BA3387"/>
    <w:rsid w:val="00C74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A2F8B"/>
  <w15:chartTrackingRefBased/>
  <w15:docId w15:val="{6391F8EC-FFDF-4E2D-95DD-8EEF0A73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sjk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purl.org/dc/elements/1.1/"/>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4873beb7-5857-4685-be1f-d57550cc96cc"/>
    <ds:schemaRef ds:uri="http://www.w3.org/XML/1998/namespace"/>
    <ds:schemaRef ds:uri="http://purl.org/dc/dcmitype/"/>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Template>
  <TotalTime>0</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Carter</dc:creator>
  <cp:keywords/>
  <dc:description/>
  <cp:lastModifiedBy>Katrina Carter</cp:lastModifiedBy>
  <cp:revision>2</cp:revision>
  <dcterms:created xsi:type="dcterms:W3CDTF">2016-11-17T02:15:00Z</dcterms:created>
  <dcterms:modified xsi:type="dcterms:W3CDTF">2016-11-17T02:15:00Z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